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A0EE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ADCB981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0C56B32" w14:textId="211CA108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AA518B">
        <w:rPr>
          <w:lang w:val="ru-RU"/>
        </w:rPr>
        <w:t xml:space="preserve"> 22.11.2023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AA518B">
        <w:rPr>
          <w:lang w:val="ru-RU"/>
        </w:rPr>
        <w:t>6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1F7998">
        <w:rPr>
          <w:lang w:val="ru-RU"/>
        </w:rPr>
        <w:t>20</w:t>
      </w:r>
      <w:r w:rsidR="00A81DBD">
        <w:rPr>
          <w:lang w:val="ru-RU"/>
        </w:rPr>
        <w:t>.12.2023</w:t>
      </w:r>
    </w:p>
    <w:p w14:paraId="20AE3535" w14:textId="77777777" w:rsidR="00BB2341" w:rsidRDefault="00BB2341">
      <w:pPr>
        <w:pStyle w:val="Standard"/>
        <w:jc w:val="center"/>
        <w:rPr>
          <w:lang w:val="ru-RU"/>
        </w:rPr>
      </w:pPr>
    </w:p>
    <w:p w14:paraId="563BF623" w14:textId="59930C16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6C4733">
        <w:rPr>
          <w:u w:val="single"/>
          <w:lang w:val="ru-RU"/>
        </w:rPr>
        <w:t>Елисеев К.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6C4733">
        <w:rPr>
          <w:iCs/>
          <w:u w:val="single"/>
        </w:rPr>
        <w:t>P</w:t>
      </w:r>
      <w:r w:rsidR="006C4733" w:rsidRPr="006C4733">
        <w:rPr>
          <w:iCs/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55E8C48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273891C1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1F7998" w14:paraId="3F1A33A3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3C6CA9" w14:textId="77777777" w:rsidR="00BB2341" w:rsidRPr="006C4733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6921572C" w14:textId="09F8C0E9" w:rsidR="00BB2341" w:rsidRPr="006C4733" w:rsidRDefault="006C4733">
            <w:pPr>
              <w:pStyle w:val="TableContents"/>
              <w:rPr>
                <w:lang w:val="ru-RU"/>
              </w:rPr>
            </w:pPr>
            <w:r w:rsidRPr="006C4733">
              <w:rPr>
                <w:lang w:val="ru-RU"/>
              </w:rPr>
              <w:t>Musixtex для самых маленьких</w:t>
            </w:r>
          </w:p>
        </w:tc>
      </w:tr>
      <w:tr w:rsidR="00BB2341" w14:paraId="6DFFA106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3BC955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6FA7A8E7" w14:textId="4A105006" w:rsidR="00BB2341" w:rsidRPr="006C4733" w:rsidRDefault="006C4733">
            <w:pPr>
              <w:pStyle w:val="TableContents"/>
              <w:jc w:val="both"/>
              <w:rPr>
                <w:iCs/>
                <w:lang w:val="ru-RU"/>
              </w:rPr>
            </w:pPr>
            <w:r w:rsidRPr="006C4733">
              <w:rPr>
                <w:iCs/>
                <w:lang w:val="ru-RU"/>
              </w:rPr>
              <w:t>EliseevKonstantinP3108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079CD5" w14:textId="77777777" w:rsidR="00BB2341" w:rsidRPr="00616AC6" w:rsidRDefault="00BB2341" w:rsidP="00AA518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5518550B" w14:textId="77777777" w:rsidR="00BB2341" w:rsidRPr="00616AC6" w:rsidRDefault="00BB2341" w:rsidP="00AA518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6C4733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218373A5" w14:textId="2EDE9119" w:rsidR="00BB2341" w:rsidRPr="006C4733" w:rsidRDefault="00BB2341" w:rsidP="00AA518B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"</w:t>
            </w:r>
            <w:r w:rsidR="006C4733">
              <w:t>5</w:t>
            </w:r>
            <w:r>
              <w:rPr>
                <w:lang w:val="ru-RU"/>
              </w:rPr>
              <w:t>"</w:t>
            </w:r>
            <w:r w:rsidR="006C4733">
              <w:rPr>
                <w:lang w:val="ru-RU"/>
              </w:rPr>
              <w:t xml:space="preserve"> декабря </w:t>
            </w:r>
            <w:r>
              <w:rPr>
                <w:lang w:val="ru-RU"/>
              </w:rPr>
              <w:t>20</w:t>
            </w:r>
            <w:r w:rsidR="00FC2FA9" w:rsidRPr="006C4733">
              <w:rPr>
                <w:lang w:val="ru-RU"/>
              </w:rPr>
              <w:t>2</w:t>
            </w:r>
            <w:r w:rsidR="006C4733">
              <w:rPr>
                <w:lang w:val="ru-RU"/>
              </w:rPr>
              <w:t xml:space="preserve">3 </w:t>
            </w:r>
            <w:r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F842F4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312D6574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3599F2AD" w14:textId="6020BA02" w:rsidR="00BB2341" w:rsidRDefault="006C4733">
            <w:pPr>
              <w:pStyle w:val="TableContents"/>
              <w:jc w:val="center"/>
            </w:pPr>
            <w:r>
              <w:rPr>
                <w:lang w:val="ru-RU"/>
              </w:rPr>
              <w:t>748</w:t>
            </w:r>
          </w:p>
        </w:tc>
      </w:tr>
      <w:tr w:rsidR="00BB2341" w:rsidRPr="001F7998" w14:paraId="6DFA9488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D15CA4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34DBC3FD" w14:textId="418DDF52" w:rsidR="00BB2341" w:rsidRPr="006C4733" w:rsidRDefault="001F7998">
            <w:pPr>
              <w:pStyle w:val="TableContents"/>
              <w:rPr>
                <w:iCs/>
                <w:lang w:val="ru-RU"/>
              </w:rPr>
            </w:pPr>
            <w:hyperlink r:id="rId7" w:history="1">
              <w:r w:rsidR="006C4733" w:rsidRPr="006C4733">
                <w:rPr>
                  <w:rStyle w:val="a6"/>
                  <w:iCs/>
                  <w:lang w:val="ru-RU"/>
                </w:rPr>
                <w:t>https://habr.com/ru/articles/778518/</w:t>
              </w:r>
            </w:hyperlink>
          </w:p>
        </w:tc>
      </w:tr>
      <w:tr w:rsidR="00BB2341" w:rsidRPr="001F7998" w14:paraId="211B13DB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210B29" w14:textId="77777777" w:rsidR="00BB2341" w:rsidRPr="006C4733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DF0FCB1" w14:textId="34DA1EDB" w:rsidR="00BB2341" w:rsidRPr="001F7998" w:rsidRDefault="006C4733">
            <w:pPr>
              <w:pStyle w:val="TableContents"/>
              <w:rPr>
                <w:lang w:val="ru-RU"/>
              </w:rPr>
            </w:pPr>
            <w:r w:rsidRPr="006C4733">
              <w:t>MusixTeX</w:t>
            </w:r>
            <w:r w:rsidR="00AA518B" w:rsidRPr="001F7998">
              <w:rPr>
                <w:lang w:val="ru-RU"/>
              </w:rPr>
              <w:t>,</w:t>
            </w:r>
            <w:r w:rsidRPr="001F7998">
              <w:rPr>
                <w:lang w:val="ru-RU"/>
              </w:rPr>
              <w:t xml:space="preserve"> </w:t>
            </w:r>
            <w:r w:rsidRPr="006C4733">
              <w:t>latex</w:t>
            </w:r>
            <w:r w:rsidR="00AA518B" w:rsidRPr="001F7998">
              <w:rPr>
                <w:lang w:val="ru-RU"/>
              </w:rPr>
              <w:t>,</w:t>
            </w:r>
            <w:r w:rsidRPr="001F7998">
              <w:rPr>
                <w:lang w:val="ru-RU"/>
              </w:rPr>
              <w:t xml:space="preserve"> </w:t>
            </w:r>
            <w:r w:rsidRPr="006C4733">
              <w:t>tex</w:t>
            </w:r>
            <w:r w:rsidR="00AA518B" w:rsidRPr="001F7998">
              <w:rPr>
                <w:lang w:val="ru-RU"/>
              </w:rPr>
              <w:t>,</w:t>
            </w:r>
            <w:r w:rsidRPr="001F7998">
              <w:rPr>
                <w:lang w:val="ru-RU"/>
              </w:rPr>
              <w:t xml:space="preserve"> </w:t>
            </w:r>
            <w:r w:rsidRPr="006C4733">
              <w:rPr>
                <w:lang w:val="ru-RU"/>
              </w:rPr>
              <w:t>ноты</w:t>
            </w:r>
            <w:r w:rsidR="00AA518B" w:rsidRPr="001F7998">
              <w:rPr>
                <w:lang w:val="ru-RU"/>
              </w:rPr>
              <w:t>,</w:t>
            </w:r>
            <w:r w:rsidRPr="001F7998">
              <w:rPr>
                <w:lang w:val="ru-RU"/>
              </w:rPr>
              <w:t xml:space="preserve"> </w:t>
            </w:r>
            <w:r w:rsidRPr="006C4733">
              <w:rPr>
                <w:lang w:val="ru-RU"/>
              </w:rPr>
              <w:t>вёрстка</w:t>
            </w:r>
          </w:p>
        </w:tc>
      </w:tr>
      <w:tr w:rsidR="00BB2341" w:rsidRPr="001F7998" w14:paraId="06AAC199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D56E49" w14:textId="77777777" w:rsidR="00BB2341" w:rsidRPr="001F799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64F4A30F" w14:textId="3F0A3EBC" w:rsidR="00BB2341" w:rsidRPr="003E1F97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6424C9">
              <w:rPr>
                <w:rFonts w:eastAsia="Times New Roman" w:cs="Times New Roman"/>
                <w:lang w:val="ru-RU"/>
              </w:rPr>
              <w:t xml:space="preserve">Библиотека </w:t>
            </w:r>
            <w:r w:rsidR="006424C9">
              <w:rPr>
                <w:rFonts w:eastAsia="Times New Roman" w:cs="Times New Roman"/>
              </w:rPr>
              <w:t>musixtex</w:t>
            </w:r>
            <w:r w:rsidR="006424C9">
              <w:rPr>
                <w:rFonts w:eastAsia="Times New Roman" w:cs="Times New Roman"/>
                <w:lang w:val="ru-RU"/>
              </w:rPr>
              <w:t xml:space="preserve"> даёт возможность </w:t>
            </w:r>
            <w:r w:rsidR="00BA5B2A">
              <w:rPr>
                <w:rFonts w:eastAsia="Times New Roman" w:cs="Times New Roman"/>
                <w:lang w:val="ru-RU"/>
              </w:rPr>
              <w:t>вёрстки</w:t>
            </w:r>
            <w:r w:rsidR="000C5E50">
              <w:rPr>
                <w:rFonts w:eastAsia="Times New Roman" w:cs="Times New Roman"/>
                <w:lang w:val="ru-RU"/>
              </w:rPr>
              <w:t xml:space="preserve"> музыкальных композиций</w:t>
            </w:r>
            <w:r w:rsidR="00C253C7">
              <w:rPr>
                <w:rFonts w:eastAsia="Times New Roman" w:cs="Times New Roman"/>
                <w:lang w:val="ru-RU"/>
              </w:rPr>
              <w:t xml:space="preserve"> </w:t>
            </w:r>
            <w:r w:rsidR="00BA5B2A">
              <w:rPr>
                <w:rFonts w:eastAsia="Times New Roman" w:cs="Times New Roman"/>
                <w:lang w:val="ru-RU"/>
              </w:rPr>
              <w:t xml:space="preserve">в среде </w:t>
            </w:r>
            <w:r w:rsidR="00BA5B2A">
              <w:rPr>
                <w:rFonts w:eastAsia="Times New Roman" w:cs="Times New Roman"/>
              </w:rPr>
              <w:t>LaTeX</w:t>
            </w:r>
            <w:r w:rsidR="000C5E50">
              <w:rPr>
                <w:rFonts w:eastAsia="Times New Roman" w:cs="Times New Roman"/>
                <w:lang w:val="ru-RU"/>
              </w:rPr>
              <w:t>.</w:t>
            </w:r>
          </w:p>
          <w:p w14:paraId="18206DAA" w14:textId="6B116CA2" w:rsidR="00BB2341" w:rsidRPr="003E1F97" w:rsidRDefault="003658F5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DF4E98"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lang w:val="ru-RU"/>
              </w:rPr>
              <w:t>Би</w:t>
            </w:r>
            <w:r w:rsidR="00DF4E98">
              <w:rPr>
                <w:rFonts w:eastAsia="Times New Roman" w:cs="Times New Roman"/>
                <w:lang w:val="ru-RU"/>
              </w:rPr>
              <w:t xml:space="preserve">блиотека </w:t>
            </w:r>
            <w:r w:rsidR="00DF4E98">
              <w:rPr>
                <w:rFonts w:eastAsia="Times New Roman" w:cs="Times New Roman"/>
              </w:rPr>
              <w:t>musixtex</w:t>
            </w:r>
            <w:r w:rsidR="00DF4E98" w:rsidRPr="00DF4E98">
              <w:rPr>
                <w:rFonts w:eastAsia="Times New Roman" w:cs="Times New Roman"/>
                <w:lang w:val="ru-RU"/>
              </w:rPr>
              <w:t xml:space="preserve"> </w:t>
            </w:r>
            <w:r w:rsidR="00DF4E98">
              <w:rPr>
                <w:rFonts w:eastAsia="Times New Roman" w:cs="Times New Roman"/>
                <w:lang w:val="ru-RU"/>
              </w:rPr>
              <w:t>открыта для использования.</w:t>
            </w:r>
          </w:p>
          <w:p w14:paraId="32D0932C" w14:textId="6128F712" w:rsidR="00BB2341" w:rsidRPr="0039427A" w:rsidRDefault="00BB2341" w:rsidP="0039427A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3A0EAF">
              <w:rPr>
                <w:rFonts w:eastAsia="Times New Roman" w:cs="Times New Roman"/>
                <w:lang w:val="ru-RU"/>
              </w:rPr>
              <w:t>Библиотека имеет высокий порог входа.</w:t>
            </w:r>
          </w:p>
        </w:tc>
      </w:tr>
      <w:tr w:rsidR="00BB2341" w:rsidRPr="001F7998" w14:paraId="47569F59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FD1D06A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F355771" w14:textId="0DC7C988" w:rsidR="00BB2341" w:rsidRPr="006C4733" w:rsidRDefault="006C473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6C4733">
              <w:rPr>
                <w:lang w:val="ru-RU"/>
              </w:rPr>
              <w:t>С помощью библиотеки</w:t>
            </w:r>
            <w:r>
              <w:rPr>
                <w:lang w:val="ru-RU"/>
              </w:rPr>
              <w:t xml:space="preserve"> </w:t>
            </w:r>
            <w:r w:rsidRPr="006C4733">
              <w:rPr>
                <w:lang w:val="ru-RU"/>
              </w:rPr>
              <w:t xml:space="preserve">musixtex можно заниматься вёрсткой различных </w:t>
            </w:r>
            <w:r>
              <w:rPr>
                <w:lang w:val="ru-RU"/>
              </w:rPr>
              <w:t xml:space="preserve">музыкальных </w:t>
            </w:r>
            <w:r w:rsidRPr="006C4733">
              <w:rPr>
                <w:lang w:val="ru-RU"/>
              </w:rPr>
              <w:t>композиций.</w:t>
            </w:r>
          </w:p>
          <w:p w14:paraId="0C6830DE" w14:textId="47185010" w:rsidR="00BB2341" w:rsidRDefault="006C473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6C4733">
              <w:rPr>
                <w:lang w:val="ru-RU"/>
              </w:rPr>
              <w:t>иблиотека musixtex предоставляет огромный функционал для вёрстки нот.</w:t>
            </w:r>
          </w:p>
          <w:p w14:paraId="14276B93" w14:textId="6CF4EEC9" w:rsidR="00BB2341" w:rsidRDefault="006C473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6C4733">
              <w:rPr>
                <w:lang w:val="ru-RU"/>
              </w:rPr>
              <w:t>иблиотека</w:t>
            </w:r>
            <w:r>
              <w:rPr>
                <w:lang w:val="ru-RU"/>
              </w:rPr>
              <w:t xml:space="preserve"> </w:t>
            </w:r>
            <w:r w:rsidRPr="006C4733">
              <w:rPr>
                <w:lang w:val="ru-RU"/>
              </w:rPr>
              <w:t>musixtex бесплатна и открыта для всех.</w:t>
            </w:r>
          </w:p>
        </w:tc>
      </w:tr>
      <w:tr w:rsidR="00BB2341" w:rsidRPr="001F7998" w14:paraId="5EA39A58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BF4F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E61AD8D" w14:textId="057CCFA5" w:rsidR="00BB2341" w:rsidRDefault="006C473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6C4733">
              <w:rPr>
                <w:lang w:val="ru-RU"/>
              </w:rPr>
              <w:t>Данная библиотека очень сложна в плане изучения.</w:t>
            </w:r>
          </w:p>
          <w:p w14:paraId="344BE3CC" w14:textId="70FE1163" w:rsidR="00BB2341" w:rsidRDefault="006C473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6C4733">
              <w:rPr>
                <w:lang w:val="ru-RU"/>
              </w:rPr>
              <w:t>Малая востребованность использования.</w:t>
            </w:r>
          </w:p>
          <w:p w14:paraId="5E6EE066" w14:textId="6FEE3318" w:rsidR="00BB2341" w:rsidRPr="00616AC6" w:rsidRDefault="006C473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6C4733">
              <w:rPr>
                <w:rFonts w:eastAsia="Times New Roman" w:cs="Times New Roman"/>
                <w:lang w:val="ru-RU"/>
              </w:rPr>
              <w:t>Существует множество нотных редакторов, которые предоставляют более простой способ работы с нотами.</w:t>
            </w:r>
          </w:p>
        </w:tc>
      </w:tr>
      <w:tr w:rsidR="00BB2341" w:rsidRPr="001F7998" w14:paraId="0F43A127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1462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51CBDB74" w14:textId="60BB9D91" w:rsidR="00BB2341" w:rsidRPr="006C4733" w:rsidRDefault="00D215B5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А теперь, </w:t>
            </w:r>
            <w:r w:rsidR="006C4733" w:rsidRPr="006C4733">
              <w:rPr>
                <w:lang w:val="ru-RU"/>
              </w:rPr>
              <w:t xml:space="preserve">Павел Валерьевич, </w:t>
            </w:r>
            <w:r w:rsidR="006C4733">
              <w:rPr>
                <w:lang w:val="ru-RU"/>
              </w:rPr>
              <w:t>сравните</w:t>
            </w:r>
            <w:r w:rsidR="006C4733" w:rsidRPr="006C4733">
              <w:rPr>
                <w:lang w:val="ru-RU"/>
              </w:rPr>
              <w:t xml:space="preserve"> автора аннотации и автора статьи)</w:t>
            </w:r>
          </w:p>
          <w:p w14:paraId="14AEC18B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308A1CBA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8F99F" w14:textId="77777777" w:rsidR="00687863" w:rsidRDefault="00687863">
      <w:r>
        <w:separator/>
      </w:r>
    </w:p>
  </w:endnote>
  <w:endnote w:type="continuationSeparator" w:id="0">
    <w:p w14:paraId="6D0F4E36" w14:textId="77777777" w:rsidR="00687863" w:rsidRDefault="0068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9021F" w14:textId="77777777" w:rsidR="00687863" w:rsidRDefault="00687863">
      <w:r>
        <w:separator/>
      </w:r>
    </w:p>
  </w:footnote>
  <w:footnote w:type="continuationSeparator" w:id="0">
    <w:p w14:paraId="1A01374C" w14:textId="77777777" w:rsidR="00687863" w:rsidRDefault="00687863">
      <w:r>
        <w:continuationSeparator/>
      </w:r>
    </w:p>
  </w:footnote>
  <w:footnote w:id="1">
    <w:p w14:paraId="154DC354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1016690756">
    <w:abstractNumId w:val="0"/>
  </w:num>
  <w:num w:numId="2" w16cid:durableId="339935838">
    <w:abstractNumId w:val="1"/>
  </w:num>
  <w:num w:numId="3" w16cid:durableId="2090806592">
    <w:abstractNumId w:val="2"/>
  </w:num>
  <w:num w:numId="4" w16cid:durableId="530343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949B7"/>
    <w:rsid w:val="000A4623"/>
    <w:rsid w:val="000C5E50"/>
    <w:rsid w:val="001F7998"/>
    <w:rsid w:val="003658F5"/>
    <w:rsid w:val="0039427A"/>
    <w:rsid w:val="003A0EAF"/>
    <w:rsid w:val="003E1F97"/>
    <w:rsid w:val="0040677F"/>
    <w:rsid w:val="004A7A56"/>
    <w:rsid w:val="00583DE8"/>
    <w:rsid w:val="00616AC6"/>
    <w:rsid w:val="006424C9"/>
    <w:rsid w:val="00687863"/>
    <w:rsid w:val="006C4733"/>
    <w:rsid w:val="007932EB"/>
    <w:rsid w:val="00817B2B"/>
    <w:rsid w:val="00837A5C"/>
    <w:rsid w:val="008B168E"/>
    <w:rsid w:val="008F522C"/>
    <w:rsid w:val="009441BB"/>
    <w:rsid w:val="00977D58"/>
    <w:rsid w:val="009A062E"/>
    <w:rsid w:val="009C16CA"/>
    <w:rsid w:val="009E6EF7"/>
    <w:rsid w:val="00A81DBD"/>
    <w:rsid w:val="00AA518B"/>
    <w:rsid w:val="00AF2AFC"/>
    <w:rsid w:val="00AF60B4"/>
    <w:rsid w:val="00BA5B2A"/>
    <w:rsid w:val="00BA76DB"/>
    <w:rsid w:val="00BB2341"/>
    <w:rsid w:val="00C253C7"/>
    <w:rsid w:val="00C6418F"/>
    <w:rsid w:val="00D215B5"/>
    <w:rsid w:val="00D64028"/>
    <w:rsid w:val="00D657A6"/>
    <w:rsid w:val="00DF4E98"/>
    <w:rsid w:val="00E552CF"/>
    <w:rsid w:val="00EC143F"/>
    <w:rsid w:val="00F20350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C52BA3C"/>
  <w15:chartTrackingRefBased/>
  <w15:docId w15:val="{9058E84B-8CFC-4F20-98B1-CA068618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basedOn w:val="a1"/>
    <w:uiPriority w:val="99"/>
    <w:semiHidden/>
    <w:unhideWhenUsed/>
    <w:rsid w:val="006C4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77851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Елисеев Константин Иванович</cp:lastModifiedBy>
  <cp:revision>3</cp:revision>
  <cp:lastPrinted>1899-12-31T21:00:00Z</cp:lastPrinted>
  <dcterms:created xsi:type="dcterms:W3CDTF">2023-12-19T14:59:00Z</dcterms:created>
  <dcterms:modified xsi:type="dcterms:W3CDTF">2023-12-19T14:59:00Z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