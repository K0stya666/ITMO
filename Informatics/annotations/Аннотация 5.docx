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2C73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AB1E329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5647C40" w14:textId="509A6D05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882423">
        <w:rPr>
          <w:lang w:val="ru-RU"/>
        </w:rPr>
        <w:t xml:space="preserve"> 08.11.2023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>:</w:t>
      </w:r>
      <w:r w:rsidR="00926573">
        <w:rPr>
          <w:lang w:val="ru-RU"/>
        </w:rPr>
        <w:t xml:space="preserve"> 5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0048B3">
        <w:rPr>
          <w:lang w:val="ru-RU"/>
        </w:rPr>
        <w:t>22.11.2023</w:t>
      </w:r>
    </w:p>
    <w:p w14:paraId="2AFF93B8" w14:textId="77777777" w:rsidR="00BB2341" w:rsidRDefault="00BB2341">
      <w:pPr>
        <w:pStyle w:val="Standard"/>
        <w:jc w:val="center"/>
        <w:rPr>
          <w:lang w:val="ru-RU"/>
        </w:rPr>
      </w:pPr>
    </w:p>
    <w:p w14:paraId="29D2C60C" w14:textId="437E291E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0048B3">
        <w:rPr>
          <w:u w:val="single"/>
          <w:lang w:val="ru-RU"/>
        </w:rPr>
        <w:t>Елисеев К.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4176F3">
        <w:rPr>
          <w:i/>
          <w:u w:val="single"/>
        </w:rPr>
        <w:t>P</w:t>
      </w:r>
      <w:r w:rsidR="004176F3" w:rsidRPr="004176F3">
        <w:rPr>
          <w:i/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60489C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4726AC2D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535FD8" w14:paraId="403CE10B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A8111E" w14:textId="77777777" w:rsidR="00BB2341" w:rsidRPr="001C0B4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17A56C6A" w14:textId="0955A6BE" w:rsidR="00BB2341" w:rsidRPr="001C0B4A" w:rsidRDefault="001C0B4A">
            <w:pPr>
              <w:pStyle w:val="TableContents"/>
              <w:rPr>
                <w:lang w:val="ru-RU"/>
              </w:rPr>
            </w:pPr>
            <w:r w:rsidRPr="001C0B4A">
              <w:rPr>
                <w:lang w:val="ru-RU"/>
              </w:rPr>
              <w:t>Электронные таблицы как средство разработки бизнес-приложений</w:t>
            </w:r>
          </w:p>
        </w:tc>
      </w:tr>
      <w:tr w:rsidR="00BB2341" w14:paraId="65126875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924839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58E99BC1" w14:textId="5B354694" w:rsidR="00BB2341" w:rsidRPr="001C0B4A" w:rsidRDefault="008453CF">
            <w:pPr>
              <w:pStyle w:val="TableContents"/>
              <w:jc w:val="both"/>
              <w:rPr>
                <w:iCs/>
                <w:lang w:val="ru-RU"/>
              </w:rPr>
            </w:pPr>
            <w:proofErr w:type="spellStart"/>
            <w:r w:rsidRPr="008453CF">
              <w:rPr>
                <w:iCs/>
                <w:lang w:val="ru-RU"/>
              </w:rPr>
              <w:t>lapiner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92E6E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1C46FA58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F51E9A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69FEC746" w14:textId="3B427128" w:rsidR="00BB2341" w:rsidRPr="00F51E9A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8453CF" w:rsidRPr="00F51E9A">
              <w:rPr>
                <w:lang w:val="ru-RU"/>
              </w:rPr>
              <w:t>19</w:t>
            </w:r>
            <w:r>
              <w:rPr>
                <w:lang w:val="ru-RU"/>
              </w:rPr>
              <w:t>"</w:t>
            </w:r>
            <w:r w:rsidR="008453CF" w:rsidRPr="00F51E9A">
              <w:rPr>
                <w:lang w:val="ru-RU"/>
              </w:rPr>
              <w:t xml:space="preserve"> </w:t>
            </w:r>
            <w:r w:rsidR="008453CF">
              <w:rPr>
                <w:lang w:val="ru-RU"/>
              </w:rPr>
              <w:t xml:space="preserve">ноября </w:t>
            </w:r>
            <w:r>
              <w:rPr>
                <w:lang w:val="ru-RU"/>
              </w:rPr>
              <w:t>20</w:t>
            </w:r>
            <w:r w:rsidR="00FC2FA9" w:rsidRPr="00F51E9A">
              <w:rPr>
                <w:lang w:val="ru-RU"/>
              </w:rPr>
              <w:t>2</w:t>
            </w:r>
            <w:r w:rsidR="008453CF">
              <w:rPr>
                <w:lang w:val="ru-RU"/>
              </w:rPr>
              <w:t xml:space="preserve">0 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2FC94E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3A4A9F5C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5BD06729" w14:textId="098E0F3E" w:rsidR="00BB2341" w:rsidRDefault="00193034">
            <w:pPr>
              <w:pStyle w:val="TableContents"/>
              <w:jc w:val="center"/>
            </w:pPr>
            <w:r>
              <w:t>1652</w:t>
            </w:r>
          </w:p>
        </w:tc>
      </w:tr>
      <w:tr w:rsidR="00BB2341" w:rsidRPr="00535FD8" w14:paraId="7006D8D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E452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05F05559" w14:textId="486C3A2E" w:rsidR="00BB2341" w:rsidRPr="00F51E9A" w:rsidRDefault="00535FD8">
            <w:pPr>
              <w:pStyle w:val="TableContents"/>
              <w:rPr>
                <w:iCs/>
                <w:lang w:val="ru-RU"/>
              </w:rPr>
            </w:pPr>
            <w:hyperlink r:id="rId7" w:history="1">
              <w:r w:rsidR="00F51E9A" w:rsidRPr="00F51E9A">
                <w:rPr>
                  <w:rStyle w:val="a6"/>
                  <w:iCs/>
                  <w:lang w:val="ru-RU"/>
                </w:rPr>
                <w:t>https://habr.com/ru/articles/528904/</w:t>
              </w:r>
            </w:hyperlink>
          </w:p>
        </w:tc>
      </w:tr>
      <w:tr w:rsidR="00BB2341" w:rsidRPr="00535FD8" w14:paraId="2D9635EB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8F7E9" w14:textId="77777777" w:rsidR="00BB2341" w:rsidRPr="00C57F55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2D918B9" w14:textId="2FE16FDF" w:rsidR="00BB2341" w:rsidRPr="00535FD8" w:rsidRDefault="00C57F55">
            <w:pPr>
              <w:pStyle w:val="TableContents"/>
              <w:rPr>
                <w:lang w:val="ru-RU"/>
              </w:rPr>
            </w:pPr>
            <w:r w:rsidRPr="003E0886">
              <w:t>business</w:t>
            </w:r>
            <w:r w:rsidRPr="00535FD8">
              <w:rPr>
                <w:lang w:val="ru-RU"/>
              </w:rPr>
              <w:t xml:space="preserve"> </w:t>
            </w:r>
            <w:r w:rsidRPr="003E0886">
              <w:t>intelligence</w:t>
            </w:r>
            <w:r w:rsidR="00C41EB4" w:rsidRPr="00535FD8">
              <w:rPr>
                <w:lang w:val="ru-RU"/>
              </w:rPr>
              <w:t xml:space="preserve">, </w:t>
            </w:r>
            <w:proofErr w:type="spellStart"/>
            <w:r w:rsidRPr="003E0886">
              <w:t>olap</w:t>
            </w:r>
            <w:proofErr w:type="spellEnd"/>
            <w:r w:rsidR="00C41EB4" w:rsidRPr="00535FD8">
              <w:rPr>
                <w:lang w:val="ru-RU"/>
              </w:rPr>
              <w:t xml:space="preserve">, </w:t>
            </w:r>
            <w:r w:rsidRPr="003E0886">
              <w:t>excel</w:t>
            </w:r>
            <w:r w:rsidR="00C41EB4" w:rsidRPr="00535FD8">
              <w:rPr>
                <w:lang w:val="ru-RU"/>
              </w:rPr>
              <w:t xml:space="preserve">, </w:t>
            </w:r>
            <w:r w:rsidRPr="00C57F55">
              <w:rPr>
                <w:lang w:val="ru-RU"/>
              </w:rPr>
              <w:t>планирование</w:t>
            </w:r>
            <w:r w:rsidR="00C41EB4" w:rsidRPr="00535FD8">
              <w:rPr>
                <w:lang w:val="ru-RU"/>
              </w:rPr>
              <w:t xml:space="preserve">, </w:t>
            </w:r>
            <w:r w:rsidRPr="00C57F55">
              <w:rPr>
                <w:lang w:val="ru-RU"/>
              </w:rPr>
              <w:t>базы</w:t>
            </w:r>
            <w:r w:rsidRPr="00535FD8">
              <w:rPr>
                <w:lang w:val="ru-RU"/>
              </w:rPr>
              <w:t xml:space="preserve"> </w:t>
            </w:r>
            <w:r w:rsidRPr="00C57F55">
              <w:rPr>
                <w:lang w:val="ru-RU"/>
              </w:rPr>
              <w:t>данных</w:t>
            </w:r>
          </w:p>
        </w:tc>
      </w:tr>
      <w:tr w:rsidR="00BB2341" w:rsidRPr="00535FD8" w14:paraId="1EFBF06B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9F4180" w14:textId="77777777" w:rsidR="00BB2341" w:rsidRPr="00535FD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56A0B021" w14:textId="5F2D0045" w:rsidR="00BB2341" w:rsidRPr="003E1F97" w:rsidRDefault="003E088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3E0886">
              <w:rPr>
                <w:rFonts w:eastAsia="Times New Roman" w:cs="Times New Roman"/>
                <w:lang w:val="ru-RU"/>
              </w:rPr>
              <w:t>Внедрение многомерной модели данных улучш</w:t>
            </w:r>
            <w:r>
              <w:rPr>
                <w:rFonts w:eastAsia="Times New Roman" w:cs="Times New Roman"/>
                <w:lang w:val="ru-RU"/>
              </w:rPr>
              <w:t xml:space="preserve">ает </w:t>
            </w:r>
            <w:r w:rsidRPr="003E0886">
              <w:rPr>
                <w:rFonts w:eastAsia="Times New Roman" w:cs="Times New Roman"/>
                <w:lang w:val="ru-RU"/>
              </w:rPr>
              <w:t>структурировани</w:t>
            </w:r>
            <w:r>
              <w:rPr>
                <w:rFonts w:eastAsia="Times New Roman" w:cs="Times New Roman"/>
                <w:lang w:val="ru-RU"/>
              </w:rPr>
              <w:t>е</w:t>
            </w:r>
            <w:r w:rsidRPr="003E0886">
              <w:rPr>
                <w:rFonts w:eastAsia="Times New Roman" w:cs="Times New Roman"/>
                <w:lang w:val="ru-RU"/>
              </w:rPr>
              <w:t xml:space="preserve"> информации и иерархии данных в табличном процессоре</w:t>
            </w:r>
            <w:r w:rsidR="005F037E">
              <w:rPr>
                <w:rFonts w:eastAsia="Times New Roman" w:cs="Times New Roman"/>
                <w:lang w:val="ru-RU"/>
              </w:rPr>
              <w:t>.</w:t>
            </w:r>
          </w:p>
          <w:p w14:paraId="6D91B9BA" w14:textId="16E79B37" w:rsidR="00BB2341" w:rsidRPr="003E1F97" w:rsidRDefault="00A87AF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A87AF2">
              <w:rPr>
                <w:rFonts w:eastAsia="Times New Roman" w:cs="Times New Roman"/>
                <w:lang w:val="ru-RU"/>
              </w:rPr>
              <w:t>Применение функции JOIN для динамической ссылки на ячейки, улучша</w:t>
            </w:r>
            <w:r>
              <w:rPr>
                <w:rFonts w:eastAsia="Times New Roman" w:cs="Times New Roman"/>
                <w:lang w:val="ru-RU"/>
              </w:rPr>
              <w:t>ет</w:t>
            </w:r>
            <w:r w:rsidRPr="00A87AF2">
              <w:rPr>
                <w:rFonts w:eastAsia="Times New Roman" w:cs="Times New Roman"/>
                <w:lang w:val="ru-RU"/>
              </w:rPr>
              <w:t xml:space="preserve"> работу с данными и уменьша</w:t>
            </w:r>
            <w:r>
              <w:rPr>
                <w:rFonts w:eastAsia="Times New Roman" w:cs="Times New Roman"/>
                <w:lang w:val="ru-RU"/>
              </w:rPr>
              <w:t>ет</w:t>
            </w:r>
            <w:r w:rsidRPr="00A87AF2">
              <w:rPr>
                <w:rFonts w:eastAsia="Times New Roman" w:cs="Times New Roman"/>
                <w:lang w:val="ru-RU"/>
              </w:rPr>
              <w:t xml:space="preserve"> необходимость в VLOOKUP.</w:t>
            </w:r>
          </w:p>
          <w:p w14:paraId="7344519D" w14:textId="71CEF729" w:rsidR="00BB2341" w:rsidRPr="000125A0" w:rsidRDefault="000125A0" w:rsidP="000125A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0125A0">
              <w:rPr>
                <w:lang w:val="ru-RU"/>
              </w:rPr>
              <w:t>абличный процессор ориентирован на более технически грамотных пользователей</w:t>
            </w:r>
            <w:r>
              <w:rPr>
                <w:lang w:val="ru-RU"/>
              </w:rPr>
              <w:t>.</w:t>
            </w:r>
          </w:p>
        </w:tc>
      </w:tr>
      <w:tr w:rsidR="00BB2341" w14:paraId="26108940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243006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F744159" w14:textId="35122F22" w:rsidR="00BB2341" w:rsidRPr="004506E5" w:rsidRDefault="005474E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4506E5">
              <w:rPr>
                <w:lang w:val="ru-RU"/>
              </w:rPr>
              <w:t>Электронные таблицы имеют интуити</w:t>
            </w:r>
            <w:r w:rsidR="004506E5" w:rsidRPr="004506E5">
              <w:rPr>
                <w:lang w:val="ru-RU"/>
              </w:rPr>
              <w:t>вно понятный концепт.</w:t>
            </w:r>
          </w:p>
          <w:p w14:paraId="49FBAE73" w14:textId="017F3182" w:rsidR="00BB2341" w:rsidRDefault="00A705B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Простота отладки электронных таблиц</w:t>
            </w:r>
            <w:r w:rsidR="005F037E">
              <w:rPr>
                <w:lang w:val="ru-RU"/>
              </w:rPr>
              <w:t>.</w:t>
            </w:r>
          </w:p>
          <w:p w14:paraId="576057AE" w14:textId="4C8410A4" w:rsidR="00BB2341" w:rsidRDefault="00CA567C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Реактивность</w:t>
            </w:r>
            <w:r w:rsidR="005F037E">
              <w:rPr>
                <w:lang w:val="ru-RU"/>
              </w:rPr>
              <w:t>.</w:t>
            </w:r>
          </w:p>
        </w:tc>
      </w:tr>
      <w:tr w:rsidR="00BB2341" w14:paraId="0ACDA39F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E2A5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45A9656" w14:textId="04625C85" w:rsidR="00BB2341" w:rsidRDefault="005F037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5F037E">
              <w:rPr>
                <w:lang w:val="ru-RU"/>
              </w:rPr>
              <w:t>Слабо структурированная модель данных</w:t>
            </w:r>
            <w:r>
              <w:rPr>
                <w:lang w:val="ru-RU"/>
              </w:rPr>
              <w:t>.</w:t>
            </w:r>
          </w:p>
          <w:p w14:paraId="72460F18" w14:textId="42C7C1CB" w:rsidR="00BB2341" w:rsidRDefault="005F037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5F037E">
              <w:rPr>
                <w:lang w:val="ru-RU"/>
              </w:rPr>
              <w:t>Высокая избыточность</w:t>
            </w:r>
            <w:r>
              <w:rPr>
                <w:lang w:val="ru-RU"/>
              </w:rPr>
              <w:t>.</w:t>
            </w:r>
          </w:p>
          <w:p w14:paraId="04BE1238" w14:textId="3227FAA8" w:rsidR="00BB2341" w:rsidRPr="00616AC6" w:rsidRDefault="005F037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5F037E">
              <w:rPr>
                <w:rFonts w:eastAsia="Times New Roman" w:cs="Times New Roman"/>
                <w:lang w:val="ru-RU"/>
              </w:rPr>
              <w:t>Отсутствие интерактивности интерфейса</w:t>
            </w:r>
            <w:r>
              <w:rPr>
                <w:rFonts w:eastAsia="Times New Roman" w:cs="Times New Roman"/>
                <w:lang w:val="ru-RU"/>
              </w:rPr>
              <w:t>.</w:t>
            </w:r>
          </w:p>
        </w:tc>
      </w:tr>
      <w:tr w:rsidR="00BB2341" w14:paraId="20A51A00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AC3DC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39DAF992" w14:textId="7F137AB9" w:rsidR="00BB2341" w:rsidRDefault="003F0096" w:rsidP="0007057B">
            <w:pPr>
              <w:pStyle w:val="TableContents"/>
              <w:rPr>
                <w:b/>
                <w:bCs/>
                <w:lang w:val="ru-RU"/>
              </w:rPr>
            </w:pPr>
            <w:r w:rsidRPr="003F0096">
              <w:rPr>
                <w:lang w:val="ru-RU"/>
              </w:rPr>
              <w:t xml:space="preserve">Вы учите английский, чтобы свободно общаться </w:t>
            </w:r>
            <w:r>
              <w:rPr>
                <w:lang w:val="ru-RU"/>
              </w:rPr>
              <w:t>на нём и уехать заграницу</w:t>
            </w:r>
            <w:r w:rsidRPr="003F0096">
              <w:rPr>
                <w:lang w:val="ru-RU"/>
              </w:rPr>
              <w:t>, я - чтобы бегло читать ошибки, выдаваемые программой. Мы разные</w:t>
            </w:r>
            <w:r>
              <w:rPr>
                <w:lang w:val="ru-RU"/>
              </w:rPr>
              <w:t>.</w:t>
            </w:r>
          </w:p>
        </w:tc>
      </w:tr>
    </w:tbl>
    <w:p w14:paraId="78E3422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23D5" w14:textId="77777777" w:rsidR="00687863" w:rsidRDefault="00687863">
      <w:r>
        <w:separator/>
      </w:r>
    </w:p>
  </w:endnote>
  <w:endnote w:type="continuationSeparator" w:id="0">
    <w:p w14:paraId="348BA6A8" w14:textId="77777777" w:rsidR="00687863" w:rsidRDefault="0068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77DD" w14:textId="77777777" w:rsidR="00687863" w:rsidRDefault="00687863">
      <w:r>
        <w:separator/>
      </w:r>
    </w:p>
  </w:footnote>
  <w:footnote w:type="continuationSeparator" w:id="0">
    <w:p w14:paraId="6B029D83" w14:textId="77777777" w:rsidR="00687863" w:rsidRDefault="00687863">
      <w:r>
        <w:continuationSeparator/>
      </w:r>
    </w:p>
  </w:footnote>
  <w:footnote w:id="1">
    <w:p w14:paraId="70B866DC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246260057">
    <w:abstractNumId w:val="0"/>
  </w:num>
  <w:num w:numId="2" w16cid:durableId="2017883372">
    <w:abstractNumId w:val="1"/>
  </w:num>
  <w:num w:numId="3" w16cid:durableId="1557427462">
    <w:abstractNumId w:val="2"/>
  </w:num>
  <w:num w:numId="4" w16cid:durableId="730620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048B3"/>
    <w:rsid w:val="000125A0"/>
    <w:rsid w:val="0007057B"/>
    <w:rsid w:val="000949B7"/>
    <w:rsid w:val="000A4623"/>
    <w:rsid w:val="00193034"/>
    <w:rsid w:val="001C0B4A"/>
    <w:rsid w:val="003E0886"/>
    <w:rsid w:val="003E1F97"/>
    <w:rsid w:val="003F0096"/>
    <w:rsid w:val="0040677F"/>
    <w:rsid w:val="004176F3"/>
    <w:rsid w:val="00427A27"/>
    <w:rsid w:val="004506E5"/>
    <w:rsid w:val="004A7A56"/>
    <w:rsid w:val="00535FD8"/>
    <w:rsid w:val="005474E6"/>
    <w:rsid w:val="005F037E"/>
    <w:rsid w:val="00616AC6"/>
    <w:rsid w:val="00687863"/>
    <w:rsid w:val="007932EB"/>
    <w:rsid w:val="00817B2B"/>
    <w:rsid w:val="00837A5C"/>
    <w:rsid w:val="008453CF"/>
    <w:rsid w:val="00882423"/>
    <w:rsid w:val="008B168E"/>
    <w:rsid w:val="00926573"/>
    <w:rsid w:val="009441BB"/>
    <w:rsid w:val="00977D58"/>
    <w:rsid w:val="009A062E"/>
    <w:rsid w:val="009C16CA"/>
    <w:rsid w:val="009E6EF7"/>
    <w:rsid w:val="00A705B7"/>
    <w:rsid w:val="00A87AF2"/>
    <w:rsid w:val="00AE1F1E"/>
    <w:rsid w:val="00AF2AFC"/>
    <w:rsid w:val="00AF60B4"/>
    <w:rsid w:val="00BA76DB"/>
    <w:rsid w:val="00BB2341"/>
    <w:rsid w:val="00C41EB4"/>
    <w:rsid w:val="00C57F55"/>
    <w:rsid w:val="00C6418F"/>
    <w:rsid w:val="00CA567C"/>
    <w:rsid w:val="00D657A6"/>
    <w:rsid w:val="00E552CF"/>
    <w:rsid w:val="00EC143F"/>
    <w:rsid w:val="00F20350"/>
    <w:rsid w:val="00F51E9A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E6C1B8"/>
  <w15:chartTrackingRefBased/>
  <w15:docId w15:val="{DD062014-D881-4707-AE22-2C302D1D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basedOn w:val="a1"/>
    <w:uiPriority w:val="99"/>
    <w:semiHidden/>
    <w:unhideWhenUsed/>
    <w:rsid w:val="00F51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5289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Елисеев Константин Иванович</cp:lastModifiedBy>
  <cp:revision>2</cp:revision>
  <cp:lastPrinted>1899-12-31T21:00:00Z</cp:lastPrinted>
  <dcterms:created xsi:type="dcterms:W3CDTF">2023-11-21T16:50:00Z</dcterms:created>
  <dcterms:modified xsi:type="dcterms:W3CDTF">2023-11-21T16:50:00Z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