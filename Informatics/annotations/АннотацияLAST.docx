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793A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F8F8A2C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0B4AD99" w14:textId="021D2590" w:rsidR="007932EB" w:rsidRPr="00C422EB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B74D57" w:rsidRPr="00B74D57">
        <w:rPr>
          <w:lang w:val="ru-RU"/>
        </w:rPr>
        <w:t xml:space="preserve"> </w:t>
      </w:r>
      <w:r w:rsidR="00764624" w:rsidRPr="00764624">
        <w:rPr>
          <w:lang w:val="ru-RU"/>
        </w:rPr>
        <w:t>06.12.2023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DA6C68" w:rsidRPr="00DA6C68">
        <w:rPr>
          <w:lang w:val="ru-RU"/>
        </w:rPr>
        <w:t>7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C422EB" w:rsidRPr="00C422EB">
        <w:rPr>
          <w:lang w:val="ru-RU"/>
        </w:rPr>
        <w:t>20.12.2023</w:t>
      </w:r>
    </w:p>
    <w:p w14:paraId="5E74AAE9" w14:textId="77777777" w:rsidR="00BB2341" w:rsidRDefault="00BB2341">
      <w:pPr>
        <w:pStyle w:val="Standard"/>
        <w:jc w:val="center"/>
        <w:rPr>
          <w:lang w:val="ru-RU"/>
        </w:rPr>
      </w:pPr>
    </w:p>
    <w:p w14:paraId="3CCD8EE0" w14:textId="48863A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DA6C68">
        <w:rPr>
          <w:u w:val="single"/>
          <w:lang w:val="ru-RU"/>
        </w:rPr>
        <w:t>Елисеев К.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DA6C68">
        <w:rPr>
          <w:iCs/>
          <w:u w:val="single"/>
        </w:rPr>
        <w:t>P</w:t>
      </w:r>
      <w:r w:rsidR="00DA6C68" w:rsidRPr="00DA6C68">
        <w:rPr>
          <w:iCs/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34EF063C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50CF03FD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14:paraId="2769CB53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D8D2BC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0919374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BB2341" w14:paraId="56CB2267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A9FBA8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342820F7" w14:textId="4DE68EA1" w:rsidR="00BB2341" w:rsidRPr="00C422EB" w:rsidRDefault="0039231D">
            <w:pPr>
              <w:pStyle w:val="TableContents"/>
              <w:jc w:val="both"/>
              <w:rPr>
                <w:iCs/>
                <w:lang w:val="ru-RU"/>
              </w:rPr>
            </w:pPr>
            <w:r w:rsidRPr="0039231D">
              <w:rPr>
                <w:iCs/>
                <w:lang w:val="ru-RU"/>
              </w:rPr>
              <w:t>docsvision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8581C5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6D01478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E67E6E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07AE1864" w14:textId="106305C6" w:rsidR="00BB2341" w:rsidRPr="00E67E6E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39231D" w:rsidRPr="00E67E6E">
              <w:rPr>
                <w:lang w:val="ru-RU"/>
              </w:rPr>
              <w:t>13</w:t>
            </w:r>
            <w:r>
              <w:rPr>
                <w:lang w:val="ru-RU"/>
              </w:rPr>
              <w:t>"</w:t>
            </w:r>
            <w:r w:rsidR="0039231D" w:rsidRPr="00E67E6E">
              <w:rPr>
                <w:lang w:val="ru-RU"/>
              </w:rPr>
              <w:t xml:space="preserve"> </w:t>
            </w:r>
            <w:r w:rsidR="0039231D">
              <w:rPr>
                <w:lang w:val="ru-RU"/>
              </w:rPr>
              <w:t xml:space="preserve">января </w:t>
            </w:r>
            <w:r>
              <w:rPr>
                <w:lang w:val="ru-RU"/>
              </w:rPr>
              <w:t>20</w:t>
            </w:r>
            <w:r w:rsidR="00FC2FA9" w:rsidRPr="00E67E6E">
              <w:rPr>
                <w:lang w:val="ru-RU"/>
              </w:rPr>
              <w:t>2</w:t>
            </w:r>
            <w:r w:rsidR="00E67E6E">
              <w:rPr>
                <w:lang w:val="ru-RU"/>
              </w:rPr>
              <w:t>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EA61CF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6B725DC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3B340C5D" w14:textId="53E3EDA6" w:rsidR="00BB2341" w:rsidRDefault="00E67E6E">
            <w:pPr>
              <w:pStyle w:val="TableContents"/>
              <w:jc w:val="center"/>
            </w:pPr>
            <w:r>
              <w:rPr>
                <w:lang w:val="ru-RU"/>
              </w:rPr>
              <w:t>1738</w:t>
            </w:r>
          </w:p>
        </w:tc>
      </w:tr>
      <w:tr w:rsidR="00BB2341" w14:paraId="32987F02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F3A25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22A86E34" w14:textId="3955735C" w:rsidR="00BB2341" w:rsidRPr="00616AC6" w:rsidRDefault="00E67E6E">
            <w:pPr>
              <w:pStyle w:val="TableContents"/>
              <w:rPr>
                <w:lang w:val="ru-RU"/>
              </w:rPr>
            </w:pPr>
            <w:hyperlink r:id="rId7" w:history="1">
              <w:r w:rsidRPr="00E67E6E">
                <w:rPr>
                  <w:rStyle w:val="a6"/>
                  <w:bCs/>
                  <w:i/>
                  <w:lang w:val="ru-RU"/>
                </w:rPr>
                <w:t>https://habr.com/ru/articles/645049/</w:t>
              </w:r>
            </w:hyperlink>
          </w:p>
        </w:tc>
      </w:tr>
      <w:tr w:rsidR="00BB2341" w14:paraId="7D9497FC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4D3975" w14:textId="77777777" w:rsidR="00BB2341" w:rsidRPr="008708F0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0A20D26" w14:textId="16470048" w:rsidR="00BB2341" w:rsidRPr="008708F0" w:rsidRDefault="008708F0">
            <w:pPr>
              <w:pStyle w:val="TableContents"/>
              <w:rPr>
                <w:lang w:val="ru-RU"/>
              </w:rPr>
            </w:pPr>
            <w:r w:rsidRPr="008708F0">
              <w:rPr>
                <w:lang w:val="ru-RU"/>
              </w:rPr>
              <w:t>комментарии в коде</w:t>
            </w:r>
          </w:p>
          <w:p w14:paraId="13DF6E3B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14:paraId="6A4216AD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97947C" w14:textId="77777777" w:rsidR="00BB2341" w:rsidRPr="00FC2FA9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7A282F49" w14:textId="671995DA" w:rsidR="00BB2341" w:rsidRPr="003E1F97" w:rsidRDefault="003C2BD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Существуют различные виды </w:t>
            </w:r>
            <w:r w:rsidR="00291490">
              <w:rPr>
                <w:rFonts w:eastAsia="Times New Roman" w:cs="Times New Roman"/>
                <w:lang w:val="ru-RU"/>
              </w:rPr>
              <w:t>комментариев</w:t>
            </w:r>
            <w:r>
              <w:rPr>
                <w:rFonts w:eastAsia="Times New Roman" w:cs="Times New Roman"/>
                <w:lang w:val="ru-RU"/>
              </w:rPr>
              <w:t xml:space="preserve">, </w:t>
            </w:r>
            <w:r w:rsidR="00291490">
              <w:rPr>
                <w:rFonts w:eastAsia="Times New Roman" w:cs="Times New Roman"/>
                <w:lang w:val="ru-RU"/>
              </w:rPr>
              <w:t>каждый из которых выполняет свою особую функцию</w:t>
            </w:r>
            <w:r w:rsidR="00BB2341">
              <w:rPr>
                <w:rFonts w:eastAsia="Times New Roman" w:cs="Times New Roman"/>
                <w:lang w:val="ru-RU"/>
              </w:rPr>
              <w:t xml:space="preserve"> </w:t>
            </w:r>
          </w:p>
          <w:p w14:paraId="72AB0657" w14:textId="2C7A4C00" w:rsidR="00BB2341" w:rsidRPr="003E1F97" w:rsidRDefault="0084797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Расстановка комментариев – ответственная работа, т. к. неправильный комментарий может ввести в заблуждение</w:t>
            </w:r>
          </w:p>
          <w:p w14:paraId="3D5E6B2B" w14:textId="199EB470" w:rsidR="00BB2341" w:rsidRPr="00DD13A6" w:rsidRDefault="00A65407" w:rsidP="00DD13A6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З</w:t>
            </w:r>
            <w:r w:rsidRPr="00A65407">
              <w:rPr>
                <w:rFonts w:eastAsia="Times New Roman" w:cs="Times New Roman"/>
                <w:lang w:val="ru-RU"/>
              </w:rPr>
              <w:t>аставлять разработчиков писать комментарии не всегда является хорошей практикой</w:t>
            </w:r>
          </w:p>
        </w:tc>
      </w:tr>
      <w:tr w:rsidR="00BB2341" w14:paraId="7C8AECF1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46CE4AF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08DCE63" w14:textId="16EC2FAE" w:rsidR="00BB2341" w:rsidRPr="00E20583" w:rsidRDefault="00E2058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E20583">
              <w:rPr>
                <w:lang w:val="ru-RU"/>
              </w:rPr>
              <w:t>Хороший комментарий – объяснение своих намерений в коде</w:t>
            </w:r>
          </w:p>
          <w:p w14:paraId="3B338A60" w14:textId="5AC2CBA5" w:rsidR="00BB2341" w:rsidRDefault="0089675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896757">
              <w:rPr>
                <w:lang w:val="ru-RU"/>
              </w:rPr>
              <w:t>Комментарии содержа</w:t>
            </w:r>
            <w:r>
              <w:rPr>
                <w:lang w:val="ru-RU"/>
              </w:rPr>
              <w:t>т</w:t>
            </w:r>
            <w:r w:rsidRPr="00896757">
              <w:rPr>
                <w:lang w:val="ru-RU"/>
              </w:rPr>
              <w:t xml:space="preserve"> пояснения к сложной для восприятия части кода</w:t>
            </w:r>
          </w:p>
          <w:p w14:paraId="4350599E" w14:textId="48B1AFC0" w:rsidR="00BB2341" w:rsidRDefault="00520569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520569">
              <w:rPr>
                <w:lang w:val="ru-RU"/>
              </w:rPr>
              <w:t>Комментарии подчеркиваю</w:t>
            </w:r>
            <w:r>
              <w:rPr>
                <w:lang w:val="ru-RU"/>
              </w:rPr>
              <w:t>т</w:t>
            </w:r>
            <w:r w:rsidRPr="00520569">
              <w:rPr>
                <w:lang w:val="ru-RU"/>
              </w:rPr>
              <w:t xml:space="preserve"> важность обстоятельств или конкретных деталей кода</w:t>
            </w:r>
          </w:p>
        </w:tc>
      </w:tr>
      <w:tr w:rsidR="00BB2341" w14:paraId="54C3A7B5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0E4F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54DBF76" w14:textId="607A064D" w:rsidR="00BB2341" w:rsidRDefault="003A2E3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Оставить </w:t>
            </w:r>
            <w:r w:rsidR="004F796A">
              <w:rPr>
                <w:lang w:val="ru-RU"/>
              </w:rPr>
              <w:t>по-настоящему</w:t>
            </w:r>
            <w:r>
              <w:rPr>
                <w:lang w:val="ru-RU"/>
              </w:rPr>
              <w:t xml:space="preserve">  правильный и понятный комментарий иногда бывает </w:t>
            </w:r>
            <w:r w:rsidR="00C8545E">
              <w:rPr>
                <w:lang w:val="ru-RU"/>
              </w:rPr>
              <w:t xml:space="preserve">сложно </w:t>
            </w:r>
          </w:p>
          <w:p w14:paraId="02B6EDF5" w14:textId="0FA77075" w:rsidR="00BB2341" w:rsidRDefault="004F796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Комментарии могут дублировать функциональность кода и не приносить дополнительной информации</w:t>
            </w:r>
          </w:p>
          <w:p w14:paraId="3ED38C8C" w14:textId="6750055E" w:rsidR="00BB2341" w:rsidRPr="00616AC6" w:rsidRDefault="002E034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Закомментированный код может усложнить </w:t>
            </w:r>
            <w:r w:rsidR="00226A72">
              <w:rPr>
                <w:rFonts w:eastAsia="Times New Roman" w:cs="Times New Roman"/>
                <w:lang w:val="ru-RU"/>
              </w:rPr>
              <w:t>понимание кодовой базы за счёт своего накопления</w:t>
            </w:r>
          </w:p>
        </w:tc>
      </w:tr>
      <w:tr w:rsidR="00BB2341" w14:paraId="212ECFC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5BB3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A52498B" w14:textId="77777777" w:rsidR="00E33D1D" w:rsidRPr="00E33D1D" w:rsidRDefault="00E33D1D" w:rsidP="00E33D1D">
            <w:pPr>
              <w:pStyle w:val="TableContents"/>
              <w:rPr>
                <w:lang w:val="ru-RU"/>
              </w:rPr>
            </w:pPr>
            <w:r w:rsidRPr="00E33D1D">
              <w:rPr>
                <w:lang w:val="ru-RU"/>
              </w:rPr>
              <w:t>Стадии развития программиста:</w:t>
            </w:r>
          </w:p>
          <w:p w14:paraId="71DC3BB9" w14:textId="12CC3593" w:rsidR="00E33D1D" w:rsidRPr="00E33D1D" w:rsidRDefault="00E33D1D" w:rsidP="00E33D1D">
            <w:pPr>
              <w:pStyle w:val="TableContents"/>
              <w:rPr>
                <w:lang w:val="ru-RU"/>
              </w:rPr>
            </w:pPr>
            <w:r w:rsidRPr="00E33D1D">
              <w:rPr>
                <w:lang w:val="ru-RU"/>
              </w:rPr>
              <w:t xml:space="preserve">— Ваш код </w:t>
            </w:r>
            <w:r>
              <w:rPr>
                <w:lang w:val="ru-RU"/>
              </w:rPr>
              <w:t>кал</w:t>
            </w:r>
            <w:r w:rsidRPr="00E33D1D">
              <w:rPr>
                <w:lang w:val="ru-RU"/>
              </w:rPr>
              <w:t>.</w:t>
            </w:r>
          </w:p>
          <w:p w14:paraId="28EC2D6E" w14:textId="1C0AA487" w:rsidR="00E33D1D" w:rsidRPr="00E33D1D" w:rsidRDefault="00E33D1D" w:rsidP="00E33D1D">
            <w:pPr>
              <w:pStyle w:val="TableContents"/>
              <w:rPr>
                <w:lang w:val="ru-RU"/>
              </w:rPr>
            </w:pPr>
            <w:r w:rsidRPr="00E33D1D">
              <w:rPr>
                <w:lang w:val="ru-RU"/>
              </w:rPr>
              <w:t xml:space="preserve">— Мой код </w:t>
            </w:r>
            <w:r>
              <w:rPr>
                <w:lang w:val="ru-RU"/>
              </w:rPr>
              <w:t>кал</w:t>
            </w:r>
            <w:r w:rsidRPr="00E33D1D">
              <w:rPr>
                <w:lang w:val="ru-RU"/>
              </w:rPr>
              <w:t>.</w:t>
            </w:r>
          </w:p>
          <w:p w14:paraId="0797AD4E" w14:textId="39449990" w:rsidR="00E33D1D" w:rsidRPr="00E33D1D" w:rsidRDefault="00E33D1D" w:rsidP="00E33D1D">
            <w:pPr>
              <w:pStyle w:val="TableContents"/>
              <w:rPr>
                <w:lang w:val="ru-RU"/>
              </w:rPr>
            </w:pPr>
            <w:r w:rsidRPr="00E33D1D">
              <w:rPr>
                <w:lang w:val="ru-RU"/>
              </w:rPr>
              <w:t xml:space="preserve">— Любой код </w:t>
            </w:r>
            <w:r>
              <w:rPr>
                <w:lang w:val="ru-RU"/>
              </w:rPr>
              <w:t>кал</w:t>
            </w:r>
            <w:r w:rsidRPr="00E33D1D">
              <w:rPr>
                <w:lang w:val="ru-RU"/>
              </w:rPr>
              <w:t>.</w:t>
            </w:r>
          </w:p>
          <w:p w14:paraId="60E042BB" w14:textId="3E4DB9A1" w:rsidR="00E33D1D" w:rsidRPr="00E33D1D" w:rsidRDefault="00E33D1D" w:rsidP="00E33D1D">
            <w:pPr>
              <w:pStyle w:val="TableContents"/>
              <w:rPr>
                <w:lang w:val="ru-RU"/>
              </w:rPr>
            </w:pPr>
            <w:r w:rsidRPr="00E33D1D">
              <w:rPr>
                <w:lang w:val="ru-RU"/>
              </w:rPr>
              <w:t xml:space="preserve">— Жизнь </w:t>
            </w:r>
            <w:r>
              <w:rPr>
                <w:lang w:val="ru-RU"/>
              </w:rPr>
              <w:t>кал</w:t>
            </w:r>
            <w:r w:rsidRPr="00E33D1D">
              <w:rPr>
                <w:lang w:val="ru-RU"/>
              </w:rPr>
              <w:t>.</w:t>
            </w:r>
          </w:p>
          <w:p w14:paraId="03EC45D7" w14:textId="508346A2" w:rsidR="00BB2341" w:rsidRPr="00E33D1D" w:rsidRDefault="00E33D1D" w:rsidP="00E33D1D">
            <w:pPr>
              <w:pStyle w:val="TableContents"/>
              <w:rPr>
                <w:lang w:val="ru-RU"/>
              </w:rPr>
            </w:pPr>
            <w:r w:rsidRPr="00E33D1D">
              <w:rPr>
                <w:lang w:val="ru-RU"/>
              </w:rPr>
              <w:t xml:space="preserve">— Выступаешь на конференции с темой «Как структурировать </w:t>
            </w:r>
            <w:r>
              <w:rPr>
                <w:lang w:val="ru-RU"/>
              </w:rPr>
              <w:t>кал</w:t>
            </w:r>
            <w:r w:rsidRPr="00E33D1D">
              <w:rPr>
                <w:lang w:val="ru-RU"/>
              </w:rPr>
              <w:t xml:space="preserve"> так, чтобы он не растекал</w:t>
            </w:r>
            <w:r>
              <w:rPr>
                <w:lang w:val="ru-RU"/>
              </w:rPr>
              <w:t>ся</w:t>
            </w:r>
            <w:r w:rsidRPr="00E33D1D">
              <w:rPr>
                <w:lang w:val="ru-RU"/>
              </w:rPr>
              <w:t>».</w:t>
            </w:r>
          </w:p>
          <w:p w14:paraId="1A3FEB3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1BE6E83B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6ACB" w14:textId="77777777" w:rsidR="002D2EA5" w:rsidRDefault="002D2EA5">
      <w:r>
        <w:separator/>
      </w:r>
    </w:p>
  </w:endnote>
  <w:endnote w:type="continuationSeparator" w:id="0">
    <w:p w14:paraId="00D91080" w14:textId="77777777" w:rsidR="002D2EA5" w:rsidRDefault="002D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FA76" w14:textId="77777777" w:rsidR="002D2EA5" w:rsidRDefault="002D2EA5">
      <w:r>
        <w:separator/>
      </w:r>
    </w:p>
  </w:footnote>
  <w:footnote w:type="continuationSeparator" w:id="0">
    <w:p w14:paraId="6C3076D2" w14:textId="77777777" w:rsidR="002D2EA5" w:rsidRDefault="002D2EA5">
      <w:r>
        <w:continuationSeparator/>
      </w:r>
    </w:p>
  </w:footnote>
  <w:footnote w:id="1">
    <w:p w14:paraId="475E37A7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1832718703">
    <w:abstractNumId w:val="0"/>
  </w:num>
  <w:num w:numId="2" w16cid:durableId="1943802319">
    <w:abstractNumId w:val="1"/>
  </w:num>
  <w:num w:numId="3" w16cid:durableId="1864905472">
    <w:abstractNumId w:val="2"/>
  </w:num>
  <w:num w:numId="4" w16cid:durableId="1089471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949B7"/>
    <w:rsid w:val="000A4623"/>
    <w:rsid w:val="00226A72"/>
    <w:rsid w:val="00291490"/>
    <w:rsid w:val="002D2EA5"/>
    <w:rsid w:val="002E0345"/>
    <w:rsid w:val="0039231D"/>
    <w:rsid w:val="003A2E31"/>
    <w:rsid w:val="003C2BD3"/>
    <w:rsid w:val="003C2EE5"/>
    <w:rsid w:val="003E1F97"/>
    <w:rsid w:val="0040677F"/>
    <w:rsid w:val="004A7A56"/>
    <w:rsid w:val="004F796A"/>
    <w:rsid w:val="00520569"/>
    <w:rsid w:val="00616AC6"/>
    <w:rsid w:val="00687863"/>
    <w:rsid w:val="00764624"/>
    <w:rsid w:val="007932EB"/>
    <w:rsid w:val="00817B2B"/>
    <w:rsid w:val="00837A5C"/>
    <w:rsid w:val="00847973"/>
    <w:rsid w:val="008708F0"/>
    <w:rsid w:val="00896757"/>
    <w:rsid w:val="008B168E"/>
    <w:rsid w:val="009441BB"/>
    <w:rsid w:val="00977D58"/>
    <w:rsid w:val="009A062E"/>
    <w:rsid w:val="009C16CA"/>
    <w:rsid w:val="009E6EF7"/>
    <w:rsid w:val="00A65407"/>
    <w:rsid w:val="00AF2AFC"/>
    <w:rsid w:val="00AF60B4"/>
    <w:rsid w:val="00B74D57"/>
    <w:rsid w:val="00BA76DB"/>
    <w:rsid w:val="00BB2341"/>
    <w:rsid w:val="00C422EB"/>
    <w:rsid w:val="00C6418F"/>
    <w:rsid w:val="00C8545E"/>
    <w:rsid w:val="00D657A6"/>
    <w:rsid w:val="00DA6C68"/>
    <w:rsid w:val="00DD13A6"/>
    <w:rsid w:val="00E20583"/>
    <w:rsid w:val="00E33D1D"/>
    <w:rsid w:val="00E552CF"/>
    <w:rsid w:val="00E67E6E"/>
    <w:rsid w:val="00EC143F"/>
    <w:rsid w:val="00F20350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22B29D"/>
  <w15:chartTrackingRefBased/>
  <w15:docId w15:val="{A2C44DF6-77C8-4CE2-B23F-66597A64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E67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6450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Елисеев Константин Иванович</cp:lastModifiedBy>
  <cp:revision>23</cp:revision>
  <cp:lastPrinted>1601-01-01T00:00:00Z</cp:lastPrinted>
  <dcterms:created xsi:type="dcterms:W3CDTF">2023-12-19T14:31:00Z</dcterms:created>
  <dcterms:modified xsi:type="dcterms:W3CDTF">2023-12-19T14:57:00Z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