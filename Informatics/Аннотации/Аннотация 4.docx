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F98F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053C57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8CBD40E" w14:textId="7449B621" w:rsidR="007932EB" w:rsidRPr="0063086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784C1A" w:rsidRPr="0033239C">
        <w:rPr>
          <w:lang w:val="ru-RU"/>
        </w:rPr>
        <w:t>25.10.2023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EC3F59" w:rsidRPr="00EC3F59">
        <w:rPr>
          <w:lang w:val="ru-RU"/>
        </w:rPr>
        <w:t>4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630866" w:rsidRPr="00630866">
        <w:rPr>
          <w:lang w:val="ru-RU"/>
        </w:rPr>
        <w:t>08.11.2023</w:t>
      </w:r>
    </w:p>
    <w:p w14:paraId="0E92E4CC" w14:textId="77777777" w:rsidR="00BB2341" w:rsidRDefault="00BB2341">
      <w:pPr>
        <w:pStyle w:val="Standard"/>
        <w:jc w:val="center"/>
        <w:rPr>
          <w:lang w:val="ru-RU"/>
        </w:rPr>
      </w:pPr>
    </w:p>
    <w:p w14:paraId="34601311" w14:textId="1BD68366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420151">
        <w:rPr>
          <w:u w:val="single"/>
          <w:lang w:val="ru-RU"/>
        </w:rPr>
        <w:t>Ели</w:t>
      </w:r>
      <w:r w:rsidR="00EC3F59">
        <w:rPr>
          <w:u w:val="single"/>
          <w:lang w:val="ru-RU"/>
        </w:rPr>
        <w:t>сеев К.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EC3F59">
        <w:rPr>
          <w:u w:val="single"/>
        </w:rPr>
        <w:t>P</w:t>
      </w:r>
      <w:r w:rsidR="00EC3F59" w:rsidRPr="00EC3F59">
        <w:rPr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4C84C6A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3286528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90330F" w14:paraId="4C53EFF5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BDA9E3" w14:textId="77777777" w:rsidR="00BB2341" w:rsidRPr="00E61A7B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5A2B5B21" w14:textId="68A17B4A" w:rsidR="00BB2341" w:rsidRPr="0090330F" w:rsidRDefault="00E61A7B">
            <w:pPr>
              <w:pStyle w:val="TableContents"/>
              <w:rPr>
                <w:lang w:val="ru-RU"/>
              </w:rPr>
            </w:pPr>
            <w:proofErr w:type="spellStart"/>
            <w:r w:rsidRPr="00E61A7B">
              <w:rPr>
                <w:lang w:val="ru-RU"/>
              </w:rPr>
              <w:t>Numl</w:t>
            </w:r>
            <w:proofErr w:type="spellEnd"/>
            <w:r w:rsidRPr="00E61A7B">
              <w:rPr>
                <w:lang w:val="ru-RU"/>
              </w:rPr>
              <w:t xml:space="preserve"> – Альтернативный язык разметки и стилизации для веб</w:t>
            </w:r>
          </w:p>
        </w:tc>
      </w:tr>
      <w:tr w:rsidR="00BB2341" w14:paraId="65829604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8C45E3" w14:textId="77777777" w:rsidR="00BB2341" w:rsidRDefault="00BB2341" w:rsidP="00493903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0DF6867F" w14:textId="15DCCD73" w:rsidR="00493903" w:rsidRPr="00616AC6" w:rsidRDefault="0090330F" w:rsidP="00493903">
            <w:pPr>
              <w:pStyle w:val="ad"/>
              <w:spacing w:before="0"/>
            </w:pPr>
            <w:proofErr w:type="spellStart"/>
            <w:r w:rsidRPr="0090330F">
              <w:t>starver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927AEC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1F827FD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493903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6C6EEEE2" w14:textId="2135172F" w:rsidR="00BB2341" w:rsidRPr="00493903" w:rsidRDefault="00BB2341" w:rsidP="004576B4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"</w:t>
            </w:r>
            <w:r w:rsidR="00A116EE">
              <w:rPr>
                <w:lang w:val="ru-RU"/>
              </w:rPr>
              <w:t>2</w:t>
            </w:r>
            <w:r>
              <w:rPr>
                <w:lang w:val="ru-RU"/>
              </w:rPr>
              <w:t>"</w:t>
            </w:r>
            <w:r w:rsidR="00836823">
              <w:rPr>
                <w:lang w:val="ru-RU"/>
              </w:rPr>
              <w:t xml:space="preserve"> </w:t>
            </w:r>
            <w:r w:rsidR="00A116EE">
              <w:rPr>
                <w:lang w:val="ru-RU"/>
              </w:rPr>
              <w:t>октября</w:t>
            </w:r>
            <w:r w:rsidR="00836823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FC2FA9" w:rsidRPr="00493903">
              <w:rPr>
                <w:lang w:val="ru-RU"/>
              </w:rPr>
              <w:t>2</w:t>
            </w:r>
            <w:r w:rsidR="00A116EE">
              <w:rPr>
                <w:lang w:val="ru-RU"/>
              </w:rPr>
              <w:t>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F5281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A9D0931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457646B0" w14:textId="2EA0AF3D" w:rsidR="00BB2341" w:rsidRDefault="00CA19FE">
            <w:pPr>
              <w:pStyle w:val="TableContents"/>
              <w:jc w:val="center"/>
            </w:pPr>
            <w:r>
              <w:rPr>
                <w:lang w:val="ru-RU"/>
              </w:rPr>
              <w:t>628</w:t>
            </w:r>
          </w:p>
        </w:tc>
      </w:tr>
      <w:tr w:rsidR="00BB2341" w14:paraId="742CBA6E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C20D9D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78912B08" w14:textId="6B1498D6" w:rsidR="00BB2341" w:rsidRPr="00616AC6" w:rsidRDefault="007E34C0">
            <w:pPr>
              <w:pStyle w:val="TableContents"/>
              <w:rPr>
                <w:lang w:val="ru-RU"/>
              </w:rPr>
            </w:pPr>
            <w:hyperlink r:id="rId7" w:history="1">
              <w:r w:rsidRPr="007E34C0">
                <w:rPr>
                  <w:rStyle w:val="a6"/>
                  <w:lang w:val="ru-RU"/>
                </w:rPr>
                <w:t>https://habr.com/ru/articles/581196/</w:t>
              </w:r>
            </w:hyperlink>
          </w:p>
        </w:tc>
      </w:tr>
      <w:tr w:rsidR="00BB2341" w14:paraId="3600DCEB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F8F6C8" w14:textId="77777777" w:rsidR="00BB2341" w:rsidRPr="00650A5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85D7FE8" w14:textId="18C0A52F" w:rsidR="00BB2341" w:rsidRDefault="00650A56">
            <w:pPr>
              <w:pStyle w:val="TableContents"/>
              <w:rPr>
                <w:lang w:val="ru-RU"/>
              </w:rPr>
            </w:pPr>
            <w:r w:rsidRPr="00795FF4">
              <w:rPr>
                <w:lang w:val="ru-RU"/>
              </w:rPr>
              <w:t>Р</w:t>
            </w:r>
            <w:r w:rsidRPr="00795FF4">
              <w:rPr>
                <w:lang w:val="ru-RU"/>
              </w:rPr>
              <w:t>азметка</w:t>
            </w:r>
            <w:r w:rsidRPr="00795FF4">
              <w:rPr>
                <w:lang w:val="ru-RU"/>
              </w:rPr>
              <w:t xml:space="preserve">, </w:t>
            </w:r>
            <w:r w:rsidRPr="00795FF4">
              <w:rPr>
                <w:lang w:val="ru-RU"/>
              </w:rPr>
              <w:t>семантическая разметка</w:t>
            </w:r>
            <w:r w:rsidRPr="00795FF4">
              <w:rPr>
                <w:lang w:val="ru-RU"/>
              </w:rPr>
              <w:t xml:space="preserve">, </w:t>
            </w:r>
            <w:r w:rsidRPr="00795FF4">
              <w:rPr>
                <w:lang w:val="ru-RU"/>
              </w:rPr>
              <w:t>семантика</w:t>
            </w:r>
            <w:r w:rsidRPr="00795FF4">
              <w:rPr>
                <w:lang w:val="ru-RU"/>
              </w:rPr>
              <w:t xml:space="preserve">, </w:t>
            </w:r>
            <w:proofErr w:type="spellStart"/>
            <w:r w:rsidRPr="00795FF4">
              <w:rPr>
                <w:lang w:val="ru-RU"/>
              </w:rPr>
              <w:t>semantic</w:t>
            </w:r>
            <w:proofErr w:type="spellEnd"/>
            <w:r w:rsidRPr="00795FF4">
              <w:rPr>
                <w:lang w:val="ru-RU"/>
              </w:rPr>
              <w:t xml:space="preserve"> </w:t>
            </w:r>
            <w:proofErr w:type="spellStart"/>
            <w:r w:rsidRPr="00795FF4">
              <w:rPr>
                <w:lang w:val="ru-RU"/>
              </w:rPr>
              <w:t>web</w:t>
            </w:r>
            <w:proofErr w:type="spellEnd"/>
            <w:r w:rsidRPr="00795FF4">
              <w:rPr>
                <w:lang w:val="ru-RU"/>
              </w:rPr>
              <w:t xml:space="preserve">, </w:t>
            </w:r>
            <w:r w:rsidRPr="00795FF4">
              <w:rPr>
                <w:lang w:val="ru-RU"/>
              </w:rPr>
              <w:t>семантическая паутина</w:t>
            </w:r>
          </w:p>
        </w:tc>
      </w:tr>
      <w:tr w:rsidR="00BB2341" w14:paraId="58CBD7C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28041A" w14:textId="77777777" w:rsidR="00BB2341" w:rsidRPr="00FC2FA9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4C324664" w14:textId="79C11533"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CA5995">
              <w:rPr>
                <w:rFonts w:eastAsia="Times New Roman" w:cs="Times New Roman"/>
                <w:lang w:val="ru-RU"/>
              </w:rPr>
              <w:t xml:space="preserve">В языке </w:t>
            </w:r>
            <w:r w:rsidR="00CA5995">
              <w:rPr>
                <w:rFonts w:eastAsia="Times New Roman" w:cs="Times New Roman"/>
              </w:rPr>
              <w:t>WHOW</w:t>
            </w:r>
            <w:r w:rsidR="00CA5995" w:rsidRPr="00292D88">
              <w:rPr>
                <w:rFonts w:eastAsia="Times New Roman" w:cs="Times New Roman"/>
                <w:lang w:val="ru-RU"/>
              </w:rPr>
              <w:t xml:space="preserve"> </w:t>
            </w:r>
            <w:r w:rsidR="00292D88">
              <w:rPr>
                <w:rFonts w:eastAsia="Times New Roman" w:cs="Times New Roman"/>
                <w:lang w:val="ru-RU"/>
              </w:rPr>
              <w:t>поддерживаются вопросительные слова</w:t>
            </w:r>
          </w:p>
          <w:p w14:paraId="3FC34837" w14:textId="4015D709"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821C85">
              <w:rPr>
                <w:rFonts w:eastAsia="Times New Roman" w:cs="Times New Roman"/>
                <w:lang w:val="ru-RU"/>
              </w:rPr>
              <w:t xml:space="preserve">Язык разметки </w:t>
            </w:r>
            <w:r w:rsidR="00821C85">
              <w:rPr>
                <w:rFonts w:eastAsia="Times New Roman" w:cs="Times New Roman"/>
              </w:rPr>
              <w:t>WHOW</w:t>
            </w:r>
            <w:r w:rsidR="00821C85" w:rsidRPr="00821C85">
              <w:rPr>
                <w:rFonts w:eastAsia="Times New Roman" w:cs="Times New Roman"/>
                <w:lang w:val="ru-RU"/>
              </w:rPr>
              <w:t xml:space="preserve"> </w:t>
            </w:r>
            <w:r w:rsidR="00821C85">
              <w:rPr>
                <w:rFonts w:eastAsia="Times New Roman" w:cs="Times New Roman"/>
                <w:lang w:val="ru-RU"/>
              </w:rPr>
              <w:t xml:space="preserve">можно использовать на разных языках </w:t>
            </w:r>
            <w:proofErr w:type="spellStart"/>
            <w:r w:rsidR="002A5902">
              <w:rPr>
                <w:rFonts w:eastAsia="Times New Roman" w:cs="Times New Roman"/>
                <w:lang w:val="ru-RU"/>
              </w:rPr>
              <w:t>прорамирования</w:t>
            </w:r>
            <w:proofErr w:type="spellEnd"/>
          </w:p>
          <w:p w14:paraId="72664757" w14:textId="6BDCD889" w:rsidR="00BB2341" w:rsidRPr="00A12D84" w:rsidRDefault="00BB2341" w:rsidP="00A12D8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5A2303">
              <w:rPr>
                <w:rFonts w:eastAsia="Times New Roman" w:cs="Times New Roman"/>
              </w:rPr>
              <w:t>WHOW</w:t>
            </w:r>
            <w:r w:rsidR="005A2303" w:rsidRPr="0047191A">
              <w:rPr>
                <w:rFonts w:eastAsia="Times New Roman" w:cs="Times New Roman"/>
                <w:lang w:val="ru-RU"/>
              </w:rPr>
              <w:t xml:space="preserve"> </w:t>
            </w:r>
            <w:r w:rsidR="00BA073E">
              <w:rPr>
                <w:rFonts w:eastAsia="Times New Roman" w:cs="Times New Roman"/>
                <w:lang w:val="ru-RU"/>
              </w:rPr>
              <w:t xml:space="preserve">позволяет </w:t>
            </w:r>
            <w:r w:rsidR="0047191A">
              <w:rPr>
                <w:rFonts w:eastAsia="Times New Roman" w:cs="Times New Roman"/>
                <w:lang w:val="ru-RU"/>
              </w:rPr>
              <w:t xml:space="preserve">более просто и понятно </w:t>
            </w:r>
            <w:r w:rsidR="0002341E">
              <w:rPr>
                <w:rFonts w:eastAsia="Times New Roman" w:cs="Times New Roman"/>
                <w:lang w:val="ru-RU"/>
              </w:rPr>
              <w:t>описывать семантические связи между объектами</w:t>
            </w:r>
          </w:p>
        </w:tc>
      </w:tr>
      <w:tr w:rsidR="00BB2341" w14:paraId="4CA54844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1F22D5C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66FE1E7" w14:textId="60DA4E99" w:rsidR="00BB2341" w:rsidRPr="007511A6" w:rsidRDefault="008608E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7511A6">
              <w:rPr>
                <w:lang w:val="ru-RU"/>
              </w:rPr>
              <w:t>Простое создание с</w:t>
            </w:r>
            <w:r w:rsidR="007511A6" w:rsidRPr="007511A6">
              <w:rPr>
                <w:lang w:val="ru-RU"/>
              </w:rPr>
              <w:t>емантических связей</w:t>
            </w:r>
          </w:p>
          <w:p w14:paraId="5D3A0DA5" w14:textId="5EA00B5B" w:rsidR="00BB2341" w:rsidRDefault="002721C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Мультиязычность</w:t>
            </w:r>
            <w:proofErr w:type="spellEnd"/>
            <w:r>
              <w:rPr>
                <w:lang w:val="ru-RU"/>
              </w:rPr>
              <w:t xml:space="preserve"> языка </w:t>
            </w:r>
            <w:r w:rsidR="00857924">
              <w:rPr>
                <w:lang w:val="ru-RU"/>
              </w:rPr>
              <w:t xml:space="preserve">разметки </w:t>
            </w:r>
            <w:r w:rsidR="00857924">
              <w:t>WHOW</w:t>
            </w:r>
          </w:p>
          <w:p w14:paraId="172A4BA9" w14:textId="2E2F17C1" w:rsidR="00BB2341" w:rsidRDefault="0085037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Более точное определение терминов</w:t>
            </w:r>
          </w:p>
        </w:tc>
      </w:tr>
      <w:tr w:rsidR="00BB2341" w14:paraId="494E2F5A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2498B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D5C4877" w14:textId="101ABC80" w:rsidR="00BB2341" w:rsidRDefault="00BA786F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Сложность внедрения нового языка разметки</w:t>
            </w:r>
          </w:p>
          <w:p w14:paraId="6854D784" w14:textId="26ABA313" w:rsidR="00BB2341" w:rsidRDefault="00EF5C7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Сложность адаптации пользователей и разработчиков к новому языку разметки</w:t>
            </w:r>
          </w:p>
          <w:p w14:paraId="19DCDE70" w14:textId="64F4E982" w:rsidR="00BB2341" w:rsidRPr="00616AC6" w:rsidRDefault="0073398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Отсутствии стандарта при внедрении нового языка разметки</w:t>
            </w:r>
          </w:p>
        </w:tc>
      </w:tr>
      <w:tr w:rsidR="00BB2341" w14:paraId="41B129E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B602B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1706A98B" w14:textId="1E51A1C0" w:rsidR="004770BF" w:rsidRPr="004770BF" w:rsidRDefault="00275C52" w:rsidP="004770B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Завязался как-то диалог у двух студентов ИТМО</w:t>
            </w:r>
            <w:r w:rsidR="004770BF" w:rsidRPr="004770BF">
              <w:rPr>
                <w:lang w:val="ru-RU"/>
              </w:rPr>
              <w:t>:</w:t>
            </w:r>
          </w:p>
          <w:p w14:paraId="08CB42B7" w14:textId="43E9BD45" w:rsidR="004770BF" w:rsidRPr="004770BF" w:rsidRDefault="004770BF" w:rsidP="004770BF">
            <w:pPr>
              <w:pStyle w:val="TableContents"/>
              <w:rPr>
                <w:lang w:val="ru-RU"/>
              </w:rPr>
            </w:pPr>
            <w:r w:rsidRPr="004770BF">
              <w:rPr>
                <w:lang w:val="ru-RU"/>
              </w:rPr>
              <w:t>- Что ты любишь больше всего на свете</w:t>
            </w:r>
            <w:r w:rsidR="00567F73">
              <w:rPr>
                <w:lang w:val="ru-RU"/>
              </w:rPr>
              <w:t xml:space="preserve"> компьютер или женщин</w:t>
            </w:r>
            <w:r w:rsidRPr="004770BF">
              <w:rPr>
                <w:lang w:val="ru-RU"/>
              </w:rPr>
              <w:t>?</w:t>
            </w:r>
          </w:p>
          <w:p w14:paraId="0D2D133E" w14:textId="77777777" w:rsidR="00217198" w:rsidRDefault="004770BF" w:rsidP="004770BF">
            <w:pPr>
              <w:pStyle w:val="TableContents"/>
              <w:rPr>
                <w:lang w:val="ru-RU"/>
              </w:rPr>
            </w:pPr>
            <w:r w:rsidRPr="004770BF">
              <w:rPr>
                <w:lang w:val="ru-RU"/>
              </w:rPr>
              <w:t xml:space="preserve">- А </w:t>
            </w:r>
            <w:r w:rsidR="00B53756">
              <w:rPr>
                <w:lang w:val="ru-RU"/>
              </w:rPr>
              <w:t>что такое женщина</w:t>
            </w:r>
            <w:r w:rsidRPr="004770BF">
              <w:rPr>
                <w:lang w:val="ru-RU"/>
              </w:rPr>
              <w:t>?</w:t>
            </w:r>
          </w:p>
          <w:p w14:paraId="30C3FBD6" w14:textId="01073947" w:rsidR="004770BF" w:rsidRPr="004770BF" w:rsidRDefault="00217198" w:rsidP="004770B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7C35B0">
              <w:rPr>
                <w:lang w:val="ru-RU"/>
              </w:rPr>
              <w:t>...</w:t>
            </w:r>
          </w:p>
          <w:p w14:paraId="3479DA1C" w14:textId="1F935B7B" w:rsidR="00BB2341" w:rsidRDefault="00217198" w:rsidP="0021719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- </w:t>
            </w:r>
            <w:r w:rsidRPr="00275C52">
              <w:rPr>
                <w:lang w:val="ru-RU"/>
              </w:rPr>
              <w:t>Сам не знаю.</w:t>
            </w:r>
          </w:p>
        </w:tc>
      </w:tr>
    </w:tbl>
    <w:p w14:paraId="44A26D6C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1AFE" w14:textId="77777777" w:rsidR="005E0E7C" w:rsidRDefault="005E0E7C">
      <w:r>
        <w:separator/>
      </w:r>
    </w:p>
  </w:endnote>
  <w:endnote w:type="continuationSeparator" w:id="0">
    <w:p w14:paraId="465DB54D" w14:textId="77777777" w:rsidR="005E0E7C" w:rsidRDefault="005E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D208" w14:textId="77777777" w:rsidR="005E0E7C" w:rsidRDefault="005E0E7C">
      <w:r>
        <w:separator/>
      </w:r>
    </w:p>
  </w:footnote>
  <w:footnote w:type="continuationSeparator" w:id="0">
    <w:p w14:paraId="7A587721" w14:textId="77777777" w:rsidR="005E0E7C" w:rsidRDefault="005E0E7C">
      <w:r>
        <w:continuationSeparator/>
      </w:r>
    </w:p>
  </w:footnote>
  <w:footnote w:id="1">
    <w:p w14:paraId="30958920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025548931">
    <w:abstractNumId w:val="0"/>
  </w:num>
  <w:num w:numId="2" w16cid:durableId="931863698">
    <w:abstractNumId w:val="1"/>
  </w:num>
  <w:num w:numId="3" w16cid:durableId="1097287973">
    <w:abstractNumId w:val="2"/>
  </w:num>
  <w:num w:numId="4" w16cid:durableId="1227179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2341E"/>
    <w:rsid w:val="000949B7"/>
    <w:rsid w:val="000A4623"/>
    <w:rsid w:val="00207E61"/>
    <w:rsid w:val="00217198"/>
    <w:rsid w:val="002721C4"/>
    <w:rsid w:val="00275C52"/>
    <w:rsid w:val="00292D88"/>
    <w:rsid w:val="002A5902"/>
    <w:rsid w:val="0033239C"/>
    <w:rsid w:val="003E1F97"/>
    <w:rsid w:val="0040677F"/>
    <w:rsid w:val="00420151"/>
    <w:rsid w:val="004576B4"/>
    <w:rsid w:val="0047191A"/>
    <w:rsid w:val="004770BF"/>
    <w:rsid w:val="00493903"/>
    <w:rsid w:val="004A7A56"/>
    <w:rsid w:val="00567F73"/>
    <w:rsid w:val="00587AB9"/>
    <w:rsid w:val="005A2303"/>
    <w:rsid w:val="005E0E7C"/>
    <w:rsid w:val="00616AC6"/>
    <w:rsid w:val="00630866"/>
    <w:rsid w:val="00650A56"/>
    <w:rsid w:val="00687863"/>
    <w:rsid w:val="0073398B"/>
    <w:rsid w:val="007511A6"/>
    <w:rsid w:val="00784C1A"/>
    <w:rsid w:val="007932EB"/>
    <w:rsid w:val="00795FF4"/>
    <w:rsid w:val="007C35B0"/>
    <w:rsid w:val="007E34C0"/>
    <w:rsid w:val="007F17C8"/>
    <w:rsid w:val="00817B2B"/>
    <w:rsid w:val="00821C85"/>
    <w:rsid w:val="00836823"/>
    <w:rsid w:val="00837A5C"/>
    <w:rsid w:val="008418C7"/>
    <w:rsid w:val="00850372"/>
    <w:rsid w:val="00857924"/>
    <w:rsid w:val="008608E4"/>
    <w:rsid w:val="008B168E"/>
    <w:rsid w:val="0090330F"/>
    <w:rsid w:val="009441BB"/>
    <w:rsid w:val="00977D58"/>
    <w:rsid w:val="009A062E"/>
    <w:rsid w:val="009C16CA"/>
    <w:rsid w:val="009E6EF7"/>
    <w:rsid w:val="00A116EE"/>
    <w:rsid w:val="00A12D84"/>
    <w:rsid w:val="00AF2AFC"/>
    <w:rsid w:val="00AF60B4"/>
    <w:rsid w:val="00B53756"/>
    <w:rsid w:val="00BA073E"/>
    <w:rsid w:val="00BA76DB"/>
    <w:rsid w:val="00BA786F"/>
    <w:rsid w:val="00BB2341"/>
    <w:rsid w:val="00C01E31"/>
    <w:rsid w:val="00C6418F"/>
    <w:rsid w:val="00CA19FE"/>
    <w:rsid w:val="00CA5995"/>
    <w:rsid w:val="00D657A6"/>
    <w:rsid w:val="00E552CF"/>
    <w:rsid w:val="00E61A7B"/>
    <w:rsid w:val="00EC143F"/>
    <w:rsid w:val="00EC3F59"/>
    <w:rsid w:val="00EF5C72"/>
    <w:rsid w:val="00F20350"/>
    <w:rsid w:val="00FC2FA9"/>
    <w:rsid w:val="00FC793B"/>
    <w:rsid w:val="00F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63C0647"/>
  <w15:chartTrackingRefBased/>
  <w15:docId w15:val="{38C62D20-6C5C-4E60-AAA5-988B485D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7E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5811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Елисеев Константин Иванович</cp:lastModifiedBy>
  <cp:revision>44</cp:revision>
  <cp:lastPrinted>1601-01-01T00:00:00Z</cp:lastPrinted>
  <dcterms:created xsi:type="dcterms:W3CDTF">2023-11-07T07:55:00Z</dcterms:created>
  <dcterms:modified xsi:type="dcterms:W3CDTF">2023-11-07T12:03:00Z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